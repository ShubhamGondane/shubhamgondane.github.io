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E96E" w14:textId="1DC158FC" w:rsidR="004F05EB" w:rsidRPr="008C42A8" w:rsidRDefault="006A18FA" w:rsidP="00347501">
      <w:pPr>
        <w:ind w:left="2880"/>
        <w:outlineLvl w:val="0"/>
        <w:rPr>
          <w:b/>
          <w:sz w:val="32"/>
          <w:szCs w:val="28"/>
        </w:rPr>
      </w:pPr>
      <w:r w:rsidRPr="008C42A8">
        <w:rPr>
          <w:b/>
          <w:sz w:val="28"/>
          <w:szCs w:val="28"/>
        </w:rPr>
        <w:t>SHUBHAM GONDANE</w:t>
      </w:r>
    </w:p>
    <w:p w14:paraId="09D38CA7" w14:textId="0A1923CD" w:rsidR="001D585B" w:rsidRPr="00286077" w:rsidRDefault="001D585B" w:rsidP="001D585B">
      <w:pPr>
        <w:ind w:left="-540" w:right="-540"/>
        <w:outlineLvl w:val="0"/>
        <w:rPr>
          <w:sz w:val="21"/>
          <w:szCs w:val="21"/>
        </w:rPr>
      </w:pPr>
      <w:r w:rsidRPr="00286077">
        <w:rPr>
          <w:b/>
          <w:sz w:val="21"/>
          <w:szCs w:val="21"/>
        </w:rPr>
        <w:t xml:space="preserve">Cell: </w:t>
      </w:r>
      <w:r w:rsidR="006A18FA" w:rsidRPr="00286077">
        <w:rPr>
          <w:b/>
          <w:sz w:val="21"/>
          <w:szCs w:val="21"/>
        </w:rPr>
        <w:t xml:space="preserve">480-278-5069 </w:t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  <w:t xml:space="preserve">        </w:t>
      </w:r>
      <w:r w:rsidRPr="00286077">
        <w:rPr>
          <w:b/>
          <w:sz w:val="21"/>
          <w:szCs w:val="21"/>
        </w:rPr>
        <w:tab/>
        <w:t xml:space="preserve">    </w:t>
      </w:r>
      <w:r w:rsidR="00286077">
        <w:rPr>
          <w:b/>
          <w:sz w:val="21"/>
          <w:szCs w:val="21"/>
        </w:rPr>
        <w:t xml:space="preserve">   </w:t>
      </w:r>
      <w:r w:rsidRPr="00286077">
        <w:rPr>
          <w:b/>
          <w:sz w:val="21"/>
          <w:szCs w:val="21"/>
        </w:rPr>
        <w:t>linkedin.com/in/</w:t>
      </w:r>
      <w:proofErr w:type="spellStart"/>
      <w:r w:rsidRPr="00286077">
        <w:rPr>
          <w:b/>
          <w:sz w:val="21"/>
          <w:szCs w:val="21"/>
        </w:rPr>
        <w:t>shubhamgondane</w:t>
      </w:r>
      <w:proofErr w:type="spellEnd"/>
      <w:r w:rsidRPr="00286077">
        <w:rPr>
          <w:b/>
          <w:sz w:val="21"/>
          <w:szCs w:val="21"/>
        </w:rPr>
        <w:t xml:space="preserve"> </w:t>
      </w:r>
    </w:p>
    <w:p w14:paraId="49EFD39C" w14:textId="017F1CA9" w:rsidR="006A18FA" w:rsidRPr="00286077" w:rsidRDefault="001D585B" w:rsidP="001D585B">
      <w:pPr>
        <w:ind w:left="-540" w:right="-540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Email:</w:t>
      </w:r>
      <w:r w:rsidR="004F05EB" w:rsidRPr="00286077">
        <w:rPr>
          <w:b/>
          <w:sz w:val="21"/>
          <w:szCs w:val="21"/>
        </w:rPr>
        <w:t xml:space="preserve"> </w:t>
      </w:r>
      <w:r w:rsidRPr="00286077">
        <w:rPr>
          <w:b/>
          <w:sz w:val="21"/>
          <w:szCs w:val="21"/>
        </w:rPr>
        <w:t>sgondane@asu.edu</w:t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="004F05EB" w:rsidRPr="00286077">
        <w:rPr>
          <w:sz w:val="21"/>
          <w:szCs w:val="21"/>
        </w:rPr>
        <w:t xml:space="preserve"> </w:t>
      </w:r>
      <w:r w:rsidRPr="00286077">
        <w:rPr>
          <w:sz w:val="21"/>
          <w:szCs w:val="21"/>
        </w:rPr>
        <w:t xml:space="preserve">        </w:t>
      </w:r>
      <w:r w:rsidRPr="00286077">
        <w:rPr>
          <w:sz w:val="21"/>
          <w:szCs w:val="21"/>
        </w:rPr>
        <w:tab/>
        <w:t xml:space="preserve">     </w:t>
      </w:r>
      <w:r w:rsidR="00286077">
        <w:rPr>
          <w:sz w:val="21"/>
          <w:szCs w:val="21"/>
        </w:rPr>
        <w:t xml:space="preserve">  </w:t>
      </w:r>
      <w:proofErr w:type="spellStart"/>
      <w:r w:rsidRPr="00286077">
        <w:rPr>
          <w:b/>
          <w:sz w:val="21"/>
          <w:szCs w:val="21"/>
        </w:rPr>
        <w:t>Github</w:t>
      </w:r>
      <w:proofErr w:type="spellEnd"/>
      <w:r w:rsidRPr="00286077">
        <w:rPr>
          <w:b/>
          <w:sz w:val="21"/>
          <w:szCs w:val="21"/>
        </w:rPr>
        <w:t xml:space="preserve">: </w:t>
      </w:r>
      <w:proofErr w:type="spellStart"/>
      <w:r w:rsidR="00860775" w:rsidRPr="00286077">
        <w:rPr>
          <w:b/>
          <w:sz w:val="21"/>
          <w:szCs w:val="21"/>
        </w:rPr>
        <w:t>ShubhamGondane</w:t>
      </w:r>
      <w:proofErr w:type="spellEnd"/>
    </w:p>
    <w:p w14:paraId="1095E436" w14:textId="77777777" w:rsidR="006A18FA" w:rsidRPr="00286077" w:rsidRDefault="006A18FA" w:rsidP="00686606">
      <w:pPr>
        <w:pBdr>
          <w:bottom w:val="single" w:sz="12" w:space="1" w:color="auto"/>
        </w:pBdr>
        <w:ind w:right="-540" w:hanging="540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 xml:space="preserve">OBJECTIVE </w:t>
      </w:r>
    </w:p>
    <w:p w14:paraId="6160AB9B" w14:textId="753E56C0" w:rsidR="006A18FA" w:rsidRPr="00286077" w:rsidRDefault="00DA0267" w:rsidP="006A18FA">
      <w:pPr>
        <w:ind w:left="-540" w:right="146"/>
        <w:jc w:val="both"/>
        <w:rPr>
          <w:sz w:val="21"/>
          <w:szCs w:val="21"/>
          <w:lang w:val="en-IN"/>
        </w:rPr>
      </w:pPr>
      <w:r w:rsidRPr="00DA0267">
        <w:rPr>
          <w:sz w:val="21"/>
          <w:szCs w:val="21"/>
          <w:lang w:val="en-IN"/>
        </w:rPr>
        <w:t>To research and build AI systems that are useful, robust, scalable and deployable in the real world.</w:t>
      </w:r>
    </w:p>
    <w:p w14:paraId="54A437CB" w14:textId="77777777" w:rsidR="006A18FA" w:rsidRPr="00286077" w:rsidRDefault="006A18FA" w:rsidP="00686606">
      <w:pPr>
        <w:pBdr>
          <w:bottom w:val="single" w:sz="12" w:space="1" w:color="auto"/>
        </w:pBdr>
        <w:ind w:left="-360" w:right="-540" w:hanging="180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EDUCATION</w:t>
      </w:r>
    </w:p>
    <w:p w14:paraId="4FA863E9" w14:textId="608CF5B7" w:rsidR="006515B8" w:rsidRDefault="006515B8" w:rsidP="006A18FA">
      <w:pPr>
        <w:pStyle w:val="ListParagraph"/>
        <w:numPr>
          <w:ilvl w:val="0"/>
          <w:numId w:val="7"/>
        </w:numPr>
        <w:ind w:left="-360" w:right="-540" w:hanging="180"/>
        <w:rPr>
          <w:sz w:val="21"/>
          <w:szCs w:val="21"/>
        </w:rPr>
      </w:pPr>
      <w:r w:rsidRPr="00286077">
        <w:rPr>
          <w:sz w:val="21"/>
          <w:szCs w:val="21"/>
        </w:rPr>
        <w:t>Master of Science in Computer Science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</w:t>
      </w:r>
      <w:r w:rsidR="00DA0267">
        <w:rPr>
          <w:sz w:val="21"/>
          <w:szCs w:val="21"/>
        </w:rPr>
        <w:t xml:space="preserve">   </w:t>
      </w:r>
      <w:r w:rsidR="00DA0267">
        <w:rPr>
          <w:b/>
          <w:sz w:val="21"/>
          <w:szCs w:val="21"/>
        </w:rPr>
        <w:t>GPA 3.8</w:t>
      </w:r>
    </w:p>
    <w:p w14:paraId="3AFD4275" w14:textId="76ADADE2" w:rsidR="006A18FA" w:rsidRPr="00286077" w:rsidRDefault="006A18FA" w:rsidP="006515B8">
      <w:pPr>
        <w:pStyle w:val="ListParagraph"/>
        <w:ind w:left="-360" w:right="-540"/>
        <w:rPr>
          <w:sz w:val="21"/>
          <w:szCs w:val="21"/>
        </w:rPr>
      </w:pPr>
      <w:r w:rsidRPr="00286077">
        <w:rPr>
          <w:sz w:val="21"/>
          <w:szCs w:val="21"/>
        </w:rPr>
        <w:t>Arizona State University, Tempe, AZ</w:t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  <w:t xml:space="preserve">          </w:t>
      </w:r>
      <w:r w:rsidRPr="00286077">
        <w:rPr>
          <w:sz w:val="21"/>
          <w:szCs w:val="21"/>
        </w:rPr>
        <w:tab/>
        <w:t xml:space="preserve">          </w:t>
      </w:r>
      <w:r w:rsidRPr="00286077">
        <w:rPr>
          <w:sz w:val="21"/>
          <w:szCs w:val="21"/>
        </w:rPr>
        <w:tab/>
        <w:t xml:space="preserve">          </w:t>
      </w:r>
      <w:r w:rsidRPr="00286077">
        <w:rPr>
          <w:sz w:val="21"/>
          <w:szCs w:val="21"/>
        </w:rPr>
        <w:tab/>
        <w:t xml:space="preserve">       </w:t>
      </w:r>
      <w:r w:rsidR="00F97912" w:rsidRPr="00286077">
        <w:rPr>
          <w:sz w:val="21"/>
          <w:szCs w:val="21"/>
        </w:rPr>
        <w:t xml:space="preserve"> </w:t>
      </w:r>
      <w:r w:rsidRPr="00286077">
        <w:rPr>
          <w:sz w:val="21"/>
          <w:szCs w:val="21"/>
        </w:rPr>
        <w:t>Fall 2017 - current</w:t>
      </w:r>
    </w:p>
    <w:p w14:paraId="6EBC9D30" w14:textId="2FD55A63" w:rsidR="006515B8" w:rsidRDefault="006515B8" w:rsidP="006A18FA">
      <w:pPr>
        <w:pStyle w:val="ListParagraph"/>
        <w:numPr>
          <w:ilvl w:val="0"/>
          <w:numId w:val="7"/>
        </w:numPr>
        <w:ind w:left="-360" w:right="-540" w:hanging="180"/>
        <w:rPr>
          <w:sz w:val="21"/>
          <w:szCs w:val="21"/>
        </w:rPr>
      </w:pPr>
      <w:r w:rsidRPr="00286077">
        <w:rPr>
          <w:sz w:val="21"/>
          <w:szCs w:val="21"/>
        </w:rPr>
        <w:t>Bachelor of Technology in Computer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Pr="006515B8">
        <w:rPr>
          <w:b/>
          <w:sz w:val="21"/>
          <w:szCs w:val="21"/>
        </w:rPr>
        <w:t>GPA 3.5</w:t>
      </w:r>
    </w:p>
    <w:p w14:paraId="022557EB" w14:textId="676B9CA3" w:rsidR="006A18FA" w:rsidRPr="00286077" w:rsidRDefault="006A18FA" w:rsidP="006515B8">
      <w:pPr>
        <w:pStyle w:val="ListParagraph"/>
        <w:ind w:left="-360" w:right="-540"/>
        <w:rPr>
          <w:sz w:val="21"/>
          <w:szCs w:val="21"/>
        </w:rPr>
      </w:pPr>
      <w:r w:rsidRPr="00286077">
        <w:rPr>
          <w:sz w:val="21"/>
          <w:szCs w:val="21"/>
        </w:rPr>
        <w:t>Vishwakarma Institute of Technology, Pune, India</w:t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  <w:t xml:space="preserve">                                      </w:t>
      </w:r>
      <w:r w:rsidR="00F97912" w:rsidRPr="00286077">
        <w:rPr>
          <w:sz w:val="21"/>
          <w:szCs w:val="21"/>
        </w:rPr>
        <w:t xml:space="preserve">    </w:t>
      </w:r>
      <w:r w:rsidRPr="00286077">
        <w:rPr>
          <w:sz w:val="21"/>
          <w:szCs w:val="21"/>
        </w:rPr>
        <w:t xml:space="preserve"> August 2013 - May 2017</w:t>
      </w:r>
    </w:p>
    <w:p w14:paraId="1C1278FF" w14:textId="3939BCCC" w:rsidR="001316B7" w:rsidRPr="00286077" w:rsidRDefault="006515B8" w:rsidP="001316B7">
      <w:pPr>
        <w:pBdr>
          <w:bottom w:val="single" w:sz="12" w:space="4" w:color="auto"/>
        </w:pBdr>
        <w:ind w:left="-360" w:right="-540" w:hanging="180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TECHNICAL SKILLS</w:t>
      </w:r>
    </w:p>
    <w:p w14:paraId="2BDEFB80" w14:textId="12E5F2A9" w:rsidR="006515B8" w:rsidRPr="00286077" w:rsidRDefault="006515B8" w:rsidP="006515B8">
      <w:pPr>
        <w:pStyle w:val="ListParagraph"/>
        <w:numPr>
          <w:ilvl w:val="0"/>
          <w:numId w:val="7"/>
        </w:numPr>
        <w:ind w:left="-360" w:right="-540" w:hanging="180"/>
        <w:rPr>
          <w:sz w:val="21"/>
          <w:szCs w:val="21"/>
        </w:rPr>
      </w:pPr>
      <w:r w:rsidRPr="00286077">
        <w:rPr>
          <w:sz w:val="21"/>
          <w:szCs w:val="21"/>
        </w:rPr>
        <w:t>Programming: Python, SQL, Java, C, Bash.</w:t>
      </w:r>
    </w:p>
    <w:p w14:paraId="247EB47E" w14:textId="2B01C967" w:rsidR="006515B8" w:rsidRPr="006515B8" w:rsidRDefault="006515B8" w:rsidP="006515B8">
      <w:pPr>
        <w:pStyle w:val="ListParagraph"/>
        <w:numPr>
          <w:ilvl w:val="0"/>
          <w:numId w:val="7"/>
        </w:numPr>
        <w:ind w:left="-360" w:right="-540" w:hanging="180"/>
        <w:rPr>
          <w:sz w:val="21"/>
          <w:szCs w:val="21"/>
        </w:rPr>
      </w:pPr>
      <w:r w:rsidRPr="00286077">
        <w:rPr>
          <w:sz w:val="21"/>
          <w:szCs w:val="21"/>
        </w:rPr>
        <w:t>Frameworks and tools</w:t>
      </w:r>
      <w:r w:rsidR="007238A8">
        <w:rPr>
          <w:sz w:val="21"/>
          <w:szCs w:val="21"/>
        </w:rPr>
        <w:t xml:space="preserve">:  </w:t>
      </w:r>
      <w:r w:rsidRPr="00286077">
        <w:rPr>
          <w:sz w:val="21"/>
          <w:szCs w:val="21"/>
        </w:rPr>
        <w:t>Mongo DB, AWS, Google cloud.</w:t>
      </w:r>
    </w:p>
    <w:p w14:paraId="41876B63" w14:textId="0B1965AE" w:rsidR="006A18FA" w:rsidRPr="00286077" w:rsidRDefault="006515B8" w:rsidP="00686606">
      <w:pPr>
        <w:pBdr>
          <w:bottom w:val="single" w:sz="12" w:space="4" w:color="auto"/>
        </w:pBdr>
        <w:ind w:left="-360" w:right="-540" w:hanging="180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RELEVANT COURSEWORK</w:t>
      </w:r>
    </w:p>
    <w:p w14:paraId="032F879D" w14:textId="0E5E475E" w:rsidR="006A18FA" w:rsidRPr="00286077" w:rsidRDefault="006515B8" w:rsidP="006A18FA">
      <w:pPr>
        <w:pStyle w:val="ListParagraph"/>
        <w:numPr>
          <w:ilvl w:val="0"/>
          <w:numId w:val="7"/>
        </w:numPr>
        <w:ind w:left="-360" w:right="-540" w:hanging="180"/>
        <w:rPr>
          <w:sz w:val="21"/>
          <w:szCs w:val="21"/>
        </w:rPr>
      </w:pPr>
      <w:r w:rsidRPr="00286077">
        <w:rPr>
          <w:sz w:val="21"/>
          <w:szCs w:val="21"/>
        </w:rPr>
        <w:t>Data structures and Algorithms, Multimedia and web databases, Distributed database systems, Semantic web mining, Natural language processing, Data mining, Business Intelligence and Analytics.</w:t>
      </w:r>
    </w:p>
    <w:p w14:paraId="29E40D1E" w14:textId="77777777" w:rsidR="006A18FA" w:rsidRPr="00286077" w:rsidRDefault="006A18FA" w:rsidP="00686606">
      <w:pPr>
        <w:pBdr>
          <w:bottom w:val="single" w:sz="12" w:space="1" w:color="auto"/>
        </w:pBdr>
        <w:ind w:left="-360" w:right="-540" w:hanging="180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EXPERIENCE</w:t>
      </w:r>
    </w:p>
    <w:p w14:paraId="3C7BF297" w14:textId="5528F7A3" w:rsidR="0044166C" w:rsidRPr="00286077" w:rsidRDefault="00A1149A" w:rsidP="006A18FA">
      <w:pPr>
        <w:pStyle w:val="ListParagraph"/>
        <w:ind w:left="-360" w:right="-540" w:hanging="180"/>
        <w:jc w:val="both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CIS Research Aide</w:t>
      </w:r>
      <w:r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</w:r>
      <w:r w:rsidR="0044166C" w:rsidRPr="00286077">
        <w:rPr>
          <w:rStyle w:val="Strong"/>
          <w:sz w:val="21"/>
          <w:szCs w:val="21"/>
        </w:rPr>
        <w:tab/>
        <w:t xml:space="preserve">     </w:t>
      </w:r>
      <w:r w:rsidR="00081F10" w:rsidRPr="00286077">
        <w:rPr>
          <w:rStyle w:val="Strong"/>
          <w:sz w:val="21"/>
          <w:szCs w:val="21"/>
        </w:rPr>
        <w:t xml:space="preserve">  </w:t>
      </w:r>
      <w:r>
        <w:rPr>
          <w:rStyle w:val="Strong"/>
          <w:sz w:val="21"/>
          <w:szCs w:val="21"/>
        </w:rPr>
        <w:t xml:space="preserve">  </w:t>
      </w:r>
      <w:bookmarkStart w:id="0" w:name="_GoBack"/>
      <w:bookmarkEnd w:id="0"/>
      <w:r w:rsidR="0044166C" w:rsidRPr="00286077">
        <w:rPr>
          <w:rStyle w:val="Strong"/>
          <w:sz w:val="21"/>
          <w:szCs w:val="21"/>
        </w:rPr>
        <w:t>0</w:t>
      </w:r>
      <w:r w:rsidR="00170539">
        <w:rPr>
          <w:rStyle w:val="Strong"/>
          <w:sz w:val="21"/>
          <w:szCs w:val="21"/>
        </w:rPr>
        <w:t>2</w:t>
      </w:r>
      <w:r w:rsidR="0044166C" w:rsidRPr="00286077">
        <w:rPr>
          <w:rStyle w:val="Strong"/>
          <w:sz w:val="21"/>
          <w:szCs w:val="21"/>
        </w:rPr>
        <w:t>/201</w:t>
      </w:r>
      <w:r w:rsidR="00170539">
        <w:rPr>
          <w:rStyle w:val="Strong"/>
          <w:sz w:val="21"/>
          <w:szCs w:val="21"/>
        </w:rPr>
        <w:t>9</w:t>
      </w:r>
      <w:r w:rsidR="0044166C" w:rsidRPr="00286077">
        <w:rPr>
          <w:rStyle w:val="Strong"/>
          <w:sz w:val="21"/>
          <w:szCs w:val="21"/>
        </w:rPr>
        <w:t xml:space="preserve"> – </w:t>
      </w:r>
      <w:r w:rsidR="00170539">
        <w:rPr>
          <w:rStyle w:val="Strong"/>
          <w:sz w:val="21"/>
          <w:szCs w:val="21"/>
        </w:rPr>
        <w:t>current</w:t>
      </w:r>
      <w:r w:rsidR="0044166C" w:rsidRPr="00286077">
        <w:rPr>
          <w:rStyle w:val="Strong"/>
          <w:sz w:val="21"/>
          <w:szCs w:val="21"/>
        </w:rPr>
        <w:t xml:space="preserve"> </w:t>
      </w:r>
    </w:p>
    <w:p w14:paraId="01E982FF" w14:textId="1655FAAA" w:rsidR="00170539" w:rsidRPr="00170539" w:rsidRDefault="0044166C" w:rsidP="00170539">
      <w:pPr>
        <w:pStyle w:val="ListParagraph"/>
        <w:ind w:left="-360" w:right="-540" w:hanging="180"/>
        <w:jc w:val="both"/>
        <w:outlineLvl w:val="0"/>
        <w:rPr>
          <w:b/>
          <w:bCs/>
          <w:sz w:val="21"/>
          <w:szCs w:val="21"/>
        </w:rPr>
      </w:pPr>
      <w:r w:rsidRPr="00286077">
        <w:rPr>
          <w:rStyle w:val="Strong"/>
          <w:sz w:val="21"/>
          <w:szCs w:val="21"/>
        </w:rPr>
        <w:t>Arizona State University</w:t>
      </w:r>
    </w:p>
    <w:p w14:paraId="1C60AE20" w14:textId="4BC417DC" w:rsidR="00170539" w:rsidRPr="00170539" w:rsidRDefault="00170539" w:rsidP="00170539">
      <w:pPr>
        <w:pStyle w:val="ListParagraph"/>
        <w:numPr>
          <w:ilvl w:val="0"/>
          <w:numId w:val="15"/>
        </w:numPr>
        <w:ind w:left="-360" w:right="-540" w:hanging="180"/>
        <w:jc w:val="both"/>
        <w:rPr>
          <w:b/>
          <w:sz w:val="21"/>
          <w:szCs w:val="21"/>
        </w:rPr>
      </w:pPr>
      <w:r w:rsidRPr="00170539">
        <w:rPr>
          <w:sz w:val="21"/>
          <w:szCs w:val="21"/>
        </w:rPr>
        <w:t>Deliver Developed models to calculate similarity between posts from reddit subreddits using Tf-Idf, Latent Semantic Indexing (LSI) and Latent Dirichlet Allocation (LDA)</w:t>
      </w:r>
      <w:r>
        <w:rPr>
          <w:sz w:val="21"/>
          <w:szCs w:val="21"/>
        </w:rPr>
        <w:t>.</w:t>
      </w:r>
    </w:p>
    <w:p w14:paraId="6FE176B1" w14:textId="0F9A7337" w:rsidR="0044166C" w:rsidRPr="00523990" w:rsidRDefault="00170539" w:rsidP="00523990">
      <w:pPr>
        <w:pStyle w:val="ListParagraph"/>
        <w:numPr>
          <w:ilvl w:val="0"/>
          <w:numId w:val="15"/>
        </w:numPr>
        <w:ind w:left="-360" w:right="-540" w:hanging="180"/>
        <w:jc w:val="both"/>
        <w:rPr>
          <w:b/>
          <w:sz w:val="21"/>
          <w:szCs w:val="21"/>
        </w:rPr>
      </w:pPr>
      <w:r w:rsidRPr="00170539">
        <w:rPr>
          <w:sz w:val="21"/>
          <w:szCs w:val="21"/>
        </w:rPr>
        <w:t>Currently working on build statistical models to measure creativity among reddit users</w:t>
      </w:r>
      <w:r w:rsidR="00523990" w:rsidRPr="00523990">
        <w:rPr>
          <w:sz w:val="21"/>
          <w:szCs w:val="21"/>
        </w:rPr>
        <w:t>.</w:t>
      </w:r>
    </w:p>
    <w:p w14:paraId="2CD7F92A" w14:textId="3364C93A" w:rsidR="006A18FA" w:rsidRPr="00286077" w:rsidRDefault="006A18FA" w:rsidP="001C7F45">
      <w:pPr>
        <w:pStyle w:val="ListParagraph"/>
        <w:ind w:left="-540" w:right="-540"/>
        <w:jc w:val="both"/>
        <w:rPr>
          <w:sz w:val="21"/>
          <w:szCs w:val="21"/>
        </w:rPr>
      </w:pPr>
      <w:r w:rsidRPr="00286077">
        <w:rPr>
          <w:rStyle w:val="Strong"/>
          <w:sz w:val="21"/>
          <w:szCs w:val="21"/>
        </w:rPr>
        <w:t>Research Aide at Institute of Social Science Research</w:t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</w:r>
      <w:r w:rsidRPr="00286077">
        <w:rPr>
          <w:sz w:val="21"/>
          <w:szCs w:val="21"/>
        </w:rPr>
        <w:tab/>
        <w:t xml:space="preserve">       </w:t>
      </w:r>
      <w:r w:rsidRPr="00286077">
        <w:rPr>
          <w:b/>
          <w:sz w:val="21"/>
          <w:szCs w:val="21"/>
        </w:rPr>
        <w:t xml:space="preserve">07/2018 – </w:t>
      </w:r>
      <w:r w:rsidR="00170539">
        <w:rPr>
          <w:b/>
          <w:sz w:val="21"/>
          <w:szCs w:val="21"/>
        </w:rPr>
        <w:t>09/2018</w:t>
      </w:r>
      <w:r w:rsidRPr="00286077">
        <w:rPr>
          <w:sz w:val="21"/>
          <w:szCs w:val="21"/>
        </w:rPr>
        <w:t xml:space="preserve">   </w:t>
      </w:r>
    </w:p>
    <w:p w14:paraId="21C9DC6D" w14:textId="77777777" w:rsidR="00A5729A" w:rsidRPr="00286077" w:rsidRDefault="006A18FA" w:rsidP="00686606">
      <w:pPr>
        <w:pStyle w:val="ListParagraph"/>
        <w:ind w:left="-540" w:right="-540"/>
        <w:jc w:val="both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Arizona State University</w:t>
      </w:r>
    </w:p>
    <w:p w14:paraId="207991AA" w14:textId="5819F898" w:rsidR="00A5729A" w:rsidRPr="00286077" w:rsidRDefault="00A5729A" w:rsidP="001C7F45">
      <w:pPr>
        <w:pStyle w:val="ListParagraph"/>
        <w:numPr>
          <w:ilvl w:val="0"/>
          <w:numId w:val="13"/>
        </w:numPr>
        <w:ind w:left="-360" w:right="-540" w:hanging="180"/>
        <w:jc w:val="both"/>
        <w:rPr>
          <w:b/>
          <w:sz w:val="21"/>
          <w:szCs w:val="21"/>
        </w:rPr>
      </w:pPr>
      <w:r w:rsidRPr="00286077">
        <w:rPr>
          <w:sz w:val="21"/>
          <w:szCs w:val="21"/>
        </w:rPr>
        <w:t>Working on a research project to understand what factors affect the career outcomes of an engineering student.</w:t>
      </w:r>
    </w:p>
    <w:p w14:paraId="5C31BB31" w14:textId="77777777" w:rsidR="001136CE" w:rsidRPr="00286077" w:rsidRDefault="001136CE" w:rsidP="001C7F45">
      <w:pPr>
        <w:pStyle w:val="ListParagraph"/>
        <w:numPr>
          <w:ilvl w:val="0"/>
          <w:numId w:val="13"/>
        </w:numPr>
        <w:ind w:left="-360" w:hanging="180"/>
        <w:rPr>
          <w:rFonts w:eastAsia="Times New Roman" w:cs="Times New Roman"/>
          <w:sz w:val="21"/>
          <w:szCs w:val="21"/>
        </w:rPr>
      </w:pPr>
      <w:r w:rsidRPr="00286077">
        <w:rPr>
          <w:rFonts w:eastAsia="Times New Roman" w:cs="Arial"/>
          <w:color w:val="000000"/>
          <w:sz w:val="21"/>
          <w:szCs w:val="21"/>
        </w:rPr>
        <w:t>Implemented python scripts for data collection by crawling web pages. Automated the scraping using Selenium.</w:t>
      </w:r>
    </w:p>
    <w:p w14:paraId="11B64FEA" w14:textId="77777777" w:rsidR="001136CE" w:rsidRPr="00286077" w:rsidRDefault="001136CE" w:rsidP="001C7F45">
      <w:pPr>
        <w:pStyle w:val="ListParagraph"/>
        <w:numPr>
          <w:ilvl w:val="0"/>
          <w:numId w:val="13"/>
        </w:numPr>
        <w:ind w:left="-360" w:hanging="180"/>
        <w:rPr>
          <w:rFonts w:eastAsia="Times New Roman" w:cs="Times New Roman"/>
          <w:sz w:val="21"/>
          <w:szCs w:val="21"/>
        </w:rPr>
      </w:pPr>
      <w:r w:rsidRPr="00286077">
        <w:rPr>
          <w:sz w:val="21"/>
          <w:szCs w:val="21"/>
        </w:rPr>
        <w:t xml:space="preserve">Developed scripts for cleaning, normalizing and filtering the data. </w:t>
      </w:r>
    </w:p>
    <w:p w14:paraId="51F31F03" w14:textId="0E3FE147" w:rsidR="001136CE" w:rsidRPr="00286077" w:rsidRDefault="0038104F" w:rsidP="001C7F45">
      <w:pPr>
        <w:pStyle w:val="ListParagraph"/>
        <w:numPr>
          <w:ilvl w:val="0"/>
          <w:numId w:val="13"/>
        </w:numPr>
        <w:ind w:left="-360" w:hanging="180"/>
        <w:rPr>
          <w:rFonts w:eastAsia="Times New Roman" w:cs="Times New Roman"/>
          <w:sz w:val="21"/>
          <w:szCs w:val="21"/>
        </w:rPr>
      </w:pPr>
      <w:r>
        <w:rPr>
          <w:sz w:val="21"/>
          <w:szCs w:val="21"/>
        </w:rPr>
        <w:t>Develop</w:t>
      </w:r>
      <w:r w:rsidR="00914D33">
        <w:rPr>
          <w:sz w:val="21"/>
          <w:szCs w:val="21"/>
        </w:rPr>
        <w:t>ed regression models to work with</w:t>
      </w:r>
      <w:r w:rsidR="006944E6">
        <w:rPr>
          <w:sz w:val="21"/>
          <w:szCs w:val="21"/>
        </w:rPr>
        <w:t xml:space="preserve"> the ranking data of different engineering schools.</w:t>
      </w:r>
    </w:p>
    <w:p w14:paraId="7BECC3D6" w14:textId="77777777" w:rsidR="006A18FA" w:rsidRPr="00286077" w:rsidRDefault="006A18FA" w:rsidP="00686606">
      <w:pPr>
        <w:pBdr>
          <w:bottom w:val="single" w:sz="12" w:space="1" w:color="auto"/>
        </w:pBdr>
        <w:ind w:left="-360" w:right="-540" w:hanging="180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ACADEMIC PROJECTS</w:t>
      </w:r>
    </w:p>
    <w:p w14:paraId="10C94A63" w14:textId="1D09F422" w:rsidR="006A18FA" w:rsidRPr="00286077" w:rsidRDefault="006A18FA" w:rsidP="001C7F45">
      <w:pPr>
        <w:ind w:left="-360" w:right="-540" w:hanging="180"/>
        <w:jc w:val="both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 xml:space="preserve">Co-reference resolution in Electronic Health Records </w:t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  <w:t xml:space="preserve">    </w:t>
      </w:r>
      <w:r w:rsidR="00081F10" w:rsidRPr="00286077">
        <w:rPr>
          <w:b/>
          <w:sz w:val="21"/>
          <w:szCs w:val="21"/>
        </w:rPr>
        <w:t xml:space="preserve">   </w:t>
      </w:r>
      <w:r w:rsidRPr="00286077">
        <w:rPr>
          <w:b/>
          <w:sz w:val="21"/>
          <w:szCs w:val="21"/>
        </w:rPr>
        <w:t>02/2018 – 04/2018</w:t>
      </w:r>
    </w:p>
    <w:p w14:paraId="153772A3" w14:textId="39A8684E" w:rsidR="006A18FA" w:rsidRPr="00286077" w:rsidRDefault="00A82FA4" w:rsidP="001C7F45">
      <w:pPr>
        <w:pStyle w:val="ListParagraph"/>
        <w:numPr>
          <w:ilvl w:val="0"/>
          <w:numId w:val="14"/>
        </w:numPr>
        <w:ind w:left="-360" w:right="-540" w:hanging="180"/>
        <w:jc w:val="both"/>
        <w:rPr>
          <w:sz w:val="21"/>
          <w:szCs w:val="21"/>
        </w:rPr>
      </w:pPr>
      <w:r>
        <w:rPr>
          <w:sz w:val="21"/>
          <w:szCs w:val="21"/>
        </w:rPr>
        <w:t>Designed a model to find co referring concepts in medical reports using natural language processing.</w:t>
      </w:r>
    </w:p>
    <w:p w14:paraId="0B359350" w14:textId="1BA371CD" w:rsidR="006A18FA" w:rsidRPr="00A82FA4" w:rsidRDefault="00A82FA4" w:rsidP="00A82FA4">
      <w:pPr>
        <w:pStyle w:val="ListParagraph"/>
        <w:numPr>
          <w:ilvl w:val="0"/>
          <w:numId w:val="14"/>
        </w:numPr>
        <w:ind w:left="-360" w:right="-540" w:hanging="180"/>
        <w:jc w:val="both"/>
        <w:rPr>
          <w:sz w:val="21"/>
          <w:szCs w:val="21"/>
        </w:rPr>
      </w:pPr>
      <w:r>
        <w:rPr>
          <w:sz w:val="21"/>
          <w:szCs w:val="21"/>
        </w:rPr>
        <w:t>Designed a workflow to annotate concepts using of the shelf tools and libraries and form concept pairs</w:t>
      </w:r>
    </w:p>
    <w:p w14:paraId="21610B1A" w14:textId="7ABF66C3" w:rsidR="006A18FA" w:rsidRPr="00286077" w:rsidRDefault="00A82FA4" w:rsidP="001C7F45">
      <w:pPr>
        <w:pStyle w:val="ListParagraph"/>
        <w:numPr>
          <w:ilvl w:val="0"/>
          <w:numId w:val="14"/>
        </w:numPr>
        <w:ind w:left="-360" w:right="-540" w:hanging="180"/>
        <w:jc w:val="both"/>
        <w:rPr>
          <w:sz w:val="21"/>
          <w:szCs w:val="21"/>
        </w:rPr>
      </w:pPr>
      <w:r>
        <w:rPr>
          <w:sz w:val="21"/>
          <w:szCs w:val="21"/>
        </w:rPr>
        <w:t>Worked on leveraging feature engineering to extract meaningful features to work with an SVM classifier to identify valid co-referring pairs</w:t>
      </w:r>
    </w:p>
    <w:p w14:paraId="22F3B046" w14:textId="77777777" w:rsidR="006A18FA" w:rsidRPr="00286077" w:rsidRDefault="006A18FA" w:rsidP="001C7F45">
      <w:pPr>
        <w:pStyle w:val="ListParagraph"/>
        <w:numPr>
          <w:ilvl w:val="0"/>
          <w:numId w:val="14"/>
        </w:numPr>
        <w:ind w:left="-360" w:right="-540" w:hanging="180"/>
        <w:jc w:val="both"/>
        <w:rPr>
          <w:b/>
          <w:sz w:val="21"/>
          <w:szCs w:val="21"/>
        </w:rPr>
      </w:pPr>
      <w:r w:rsidRPr="00286077">
        <w:rPr>
          <w:sz w:val="21"/>
          <w:szCs w:val="21"/>
        </w:rPr>
        <w:t>Developed an algorithm for combining the co-referent pairs into a valid co-referring chain.</w:t>
      </w:r>
    </w:p>
    <w:p w14:paraId="79BE405F" w14:textId="101DE468" w:rsidR="006A18FA" w:rsidRPr="00286077" w:rsidRDefault="00185ED6" w:rsidP="001C7F45">
      <w:pPr>
        <w:ind w:left="-360" w:right="-540" w:hanging="180"/>
        <w:jc w:val="both"/>
        <w:rPr>
          <w:sz w:val="21"/>
          <w:szCs w:val="21"/>
        </w:rPr>
      </w:pPr>
      <w:r w:rsidRPr="00286077">
        <w:rPr>
          <w:b/>
          <w:sz w:val="21"/>
          <w:szCs w:val="21"/>
        </w:rPr>
        <w:t>Geospatial Data Hotspot Analysis</w:t>
      </w:r>
      <w:r w:rsidR="006A18FA" w:rsidRPr="00286077">
        <w:rPr>
          <w:b/>
          <w:sz w:val="21"/>
          <w:szCs w:val="21"/>
        </w:rPr>
        <w:tab/>
      </w:r>
      <w:r w:rsidR="006A18FA" w:rsidRPr="00286077">
        <w:rPr>
          <w:b/>
          <w:sz w:val="21"/>
          <w:szCs w:val="21"/>
        </w:rPr>
        <w:tab/>
      </w:r>
      <w:r w:rsidR="006A18FA" w:rsidRPr="00286077">
        <w:rPr>
          <w:b/>
          <w:sz w:val="21"/>
          <w:szCs w:val="21"/>
        </w:rPr>
        <w:tab/>
      </w:r>
      <w:r w:rsidR="006A18FA" w:rsidRPr="00286077">
        <w:rPr>
          <w:b/>
          <w:sz w:val="21"/>
          <w:szCs w:val="21"/>
        </w:rPr>
        <w:tab/>
      </w:r>
      <w:r w:rsidR="006A18FA" w:rsidRPr="00286077">
        <w:rPr>
          <w:b/>
          <w:sz w:val="21"/>
          <w:szCs w:val="21"/>
        </w:rPr>
        <w:tab/>
        <w:t xml:space="preserve">     </w:t>
      </w:r>
      <w:r w:rsidR="006A18FA" w:rsidRPr="00286077">
        <w:rPr>
          <w:b/>
          <w:sz w:val="21"/>
          <w:szCs w:val="21"/>
        </w:rPr>
        <w:tab/>
        <w:t xml:space="preserve">        </w:t>
      </w:r>
      <w:r w:rsidR="006A18FA" w:rsidRPr="00286077">
        <w:rPr>
          <w:b/>
          <w:sz w:val="21"/>
          <w:szCs w:val="21"/>
        </w:rPr>
        <w:tab/>
        <w:t xml:space="preserve">                   </w:t>
      </w:r>
      <w:r w:rsidRPr="00286077">
        <w:rPr>
          <w:b/>
          <w:sz w:val="21"/>
          <w:szCs w:val="21"/>
        </w:rPr>
        <w:t xml:space="preserve">   </w:t>
      </w:r>
      <w:r w:rsidR="006A18FA" w:rsidRPr="00286077">
        <w:rPr>
          <w:b/>
          <w:sz w:val="21"/>
          <w:szCs w:val="21"/>
        </w:rPr>
        <w:t>02/2018 – 04/2018</w:t>
      </w:r>
    </w:p>
    <w:p w14:paraId="39003BFB" w14:textId="3E7C7319" w:rsidR="00383D08" w:rsidRPr="00286077" w:rsidRDefault="00383D08" w:rsidP="00383D08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 w:rsidRPr="00286077">
        <w:rPr>
          <w:sz w:val="21"/>
          <w:szCs w:val="21"/>
        </w:rPr>
        <w:t>Developed a distributed query engine using Hadoop Distributed File System t</w:t>
      </w:r>
      <w:r w:rsidR="00185ED6" w:rsidRPr="00286077">
        <w:rPr>
          <w:sz w:val="21"/>
          <w:szCs w:val="21"/>
        </w:rPr>
        <w:t>o perform spatial operations - Range, J</w:t>
      </w:r>
      <w:r w:rsidRPr="00286077">
        <w:rPr>
          <w:sz w:val="21"/>
          <w:szCs w:val="21"/>
        </w:rPr>
        <w:t xml:space="preserve">oin, KNN </w:t>
      </w:r>
      <w:r w:rsidR="00A82FA4">
        <w:rPr>
          <w:sz w:val="21"/>
          <w:szCs w:val="21"/>
        </w:rPr>
        <w:t>using the spatial RDDs</w:t>
      </w:r>
      <w:r w:rsidR="0019557C">
        <w:rPr>
          <w:sz w:val="21"/>
          <w:szCs w:val="21"/>
        </w:rPr>
        <w:t xml:space="preserve"> in GeoSpark.</w:t>
      </w:r>
    </w:p>
    <w:p w14:paraId="5909CF9E" w14:textId="50C1EC7D" w:rsidR="00383D08" w:rsidRPr="00286077" w:rsidRDefault="0019557C" w:rsidP="00383D08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Worked on </w:t>
      </w:r>
      <w:r w:rsidR="00383D08" w:rsidRPr="00286077">
        <w:rPr>
          <w:sz w:val="21"/>
          <w:szCs w:val="21"/>
        </w:rPr>
        <w:t>process</w:t>
      </w:r>
      <w:r>
        <w:rPr>
          <w:sz w:val="21"/>
          <w:szCs w:val="21"/>
        </w:rPr>
        <w:t>ing</w:t>
      </w:r>
      <w:r w:rsidR="00383D08" w:rsidRPr="00286077">
        <w:rPr>
          <w:sz w:val="21"/>
          <w:szCs w:val="21"/>
        </w:rPr>
        <w:t xml:space="preserve"> and analyz</w:t>
      </w:r>
      <w:r>
        <w:rPr>
          <w:sz w:val="21"/>
          <w:szCs w:val="21"/>
        </w:rPr>
        <w:t>ing</w:t>
      </w:r>
      <w:r w:rsidR="00383D08" w:rsidRPr="00286077">
        <w:rPr>
          <w:sz w:val="21"/>
          <w:szCs w:val="21"/>
        </w:rPr>
        <w:t xml:space="preserve"> NYC Yellow Taxi data set for identifying top 50 s</w:t>
      </w:r>
      <w:r w:rsidR="00185ED6" w:rsidRPr="00286077">
        <w:rPr>
          <w:sz w:val="21"/>
          <w:szCs w:val="21"/>
        </w:rPr>
        <w:t xml:space="preserve">patial hotspots using the </w:t>
      </w:r>
      <w:proofErr w:type="spellStart"/>
      <w:r w:rsidR="00185ED6" w:rsidRPr="00286077">
        <w:rPr>
          <w:sz w:val="21"/>
          <w:szCs w:val="21"/>
        </w:rPr>
        <w:t>Getis</w:t>
      </w:r>
      <w:proofErr w:type="spellEnd"/>
      <w:r w:rsidR="00185ED6" w:rsidRPr="00286077">
        <w:rPr>
          <w:sz w:val="21"/>
          <w:szCs w:val="21"/>
        </w:rPr>
        <w:t>-</w:t>
      </w:r>
      <w:r w:rsidR="00383D08" w:rsidRPr="00286077">
        <w:rPr>
          <w:sz w:val="21"/>
          <w:szCs w:val="21"/>
        </w:rPr>
        <w:t>Ord metric.</w:t>
      </w:r>
    </w:p>
    <w:p w14:paraId="686ECC85" w14:textId="135A2EBC" w:rsidR="00383D08" w:rsidRPr="00286077" w:rsidRDefault="0019557C" w:rsidP="00383D08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>
        <w:rPr>
          <w:sz w:val="21"/>
          <w:szCs w:val="21"/>
        </w:rPr>
        <w:t>Built a monitoring system to keep track of real time operational details of the cluster like – the CPU load, Network load and the memory usage under different configurations.</w:t>
      </w:r>
    </w:p>
    <w:p w14:paraId="1138AEDE" w14:textId="70CF53D0" w:rsidR="006A18FA" w:rsidRPr="00286077" w:rsidRDefault="006A18FA" w:rsidP="001C7F45">
      <w:pPr>
        <w:ind w:left="-360" w:right="-540" w:hanging="180"/>
        <w:jc w:val="both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Movie Recommender System</w:t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  <w:t xml:space="preserve">        </w:t>
      </w:r>
      <w:r w:rsidRPr="00286077">
        <w:rPr>
          <w:b/>
          <w:sz w:val="21"/>
          <w:szCs w:val="21"/>
        </w:rPr>
        <w:tab/>
        <w:t xml:space="preserve">        </w:t>
      </w:r>
      <w:r w:rsidRPr="00286077">
        <w:rPr>
          <w:b/>
          <w:sz w:val="21"/>
          <w:szCs w:val="21"/>
        </w:rPr>
        <w:tab/>
        <w:t xml:space="preserve">     </w:t>
      </w:r>
      <w:r w:rsidR="00081F10" w:rsidRPr="00286077">
        <w:rPr>
          <w:b/>
          <w:sz w:val="21"/>
          <w:szCs w:val="21"/>
        </w:rPr>
        <w:t xml:space="preserve">  </w:t>
      </w:r>
      <w:r w:rsidRPr="00286077">
        <w:rPr>
          <w:b/>
          <w:sz w:val="21"/>
          <w:szCs w:val="21"/>
        </w:rPr>
        <w:t>08/2017 – 11/2017</w:t>
      </w:r>
    </w:p>
    <w:p w14:paraId="469930E5" w14:textId="316FC478" w:rsidR="006A18FA" w:rsidRPr="00286077" w:rsidRDefault="006A18FA" w:rsidP="001C7F45">
      <w:pPr>
        <w:pStyle w:val="ListParagraph"/>
        <w:numPr>
          <w:ilvl w:val="0"/>
          <w:numId w:val="8"/>
        </w:numPr>
        <w:ind w:left="-360" w:right="-540" w:hanging="180"/>
        <w:jc w:val="both"/>
        <w:rPr>
          <w:sz w:val="21"/>
          <w:szCs w:val="21"/>
        </w:rPr>
      </w:pPr>
      <w:r w:rsidRPr="00286077">
        <w:rPr>
          <w:sz w:val="21"/>
          <w:szCs w:val="21"/>
        </w:rPr>
        <w:t xml:space="preserve">Developed an application </w:t>
      </w:r>
      <w:r w:rsidR="0019557C">
        <w:rPr>
          <w:sz w:val="21"/>
          <w:szCs w:val="21"/>
        </w:rPr>
        <w:t>using information retrieval and machine learning to recommend</w:t>
      </w:r>
      <w:r w:rsidRPr="00286077">
        <w:rPr>
          <w:sz w:val="21"/>
          <w:szCs w:val="21"/>
        </w:rPr>
        <w:t xml:space="preserve"> movies </w:t>
      </w:r>
      <w:r w:rsidR="0019557C">
        <w:rPr>
          <w:sz w:val="21"/>
          <w:szCs w:val="21"/>
        </w:rPr>
        <w:t>to the users.</w:t>
      </w:r>
    </w:p>
    <w:p w14:paraId="7AE4DD77" w14:textId="7F930A5C" w:rsidR="0044166C" w:rsidRPr="0019557C" w:rsidRDefault="0019557C" w:rsidP="0019557C">
      <w:pPr>
        <w:pStyle w:val="ListParagraph"/>
        <w:numPr>
          <w:ilvl w:val="0"/>
          <w:numId w:val="6"/>
        </w:numPr>
        <w:ind w:left="-360" w:right="-54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Designed models to find similarity between movies using Tf-Idf, probabilistic relevance feedback mechanism and </w:t>
      </w:r>
      <w:r w:rsidRPr="0019557C">
        <w:rPr>
          <w:sz w:val="21"/>
          <w:szCs w:val="21"/>
        </w:rPr>
        <w:t>dimensionality reduction models like SVD, PCA along with topic-based models like LDA.</w:t>
      </w:r>
    </w:p>
    <w:p w14:paraId="41B8DA1D" w14:textId="77777777" w:rsidR="0031417A" w:rsidRPr="00286077" w:rsidRDefault="0031417A" w:rsidP="0031417A">
      <w:pPr>
        <w:ind w:left="-360" w:right="-540" w:hanging="180"/>
        <w:jc w:val="both"/>
        <w:rPr>
          <w:sz w:val="21"/>
          <w:szCs w:val="21"/>
        </w:rPr>
      </w:pPr>
      <w:r>
        <w:rPr>
          <w:b/>
          <w:sz w:val="21"/>
          <w:szCs w:val="21"/>
        </w:rPr>
        <w:t>Image recognition as a Service on AWS</w:t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</w:r>
      <w:r w:rsidRPr="00286077">
        <w:rPr>
          <w:b/>
          <w:sz w:val="21"/>
          <w:szCs w:val="21"/>
        </w:rPr>
        <w:tab/>
        <w:t xml:space="preserve">     </w:t>
      </w:r>
      <w:r w:rsidRPr="00286077">
        <w:rPr>
          <w:b/>
          <w:sz w:val="21"/>
          <w:szCs w:val="21"/>
        </w:rPr>
        <w:tab/>
        <w:t xml:space="preserve">        </w:t>
      </w:r>
      <w:r w:rsidRPr="00286077">
        <w:rPr>
          <w:b/>
          <w:sz w:val="21"/>
          <w:szCs w:val="21"/>
        </w:rPr>
        <w:tab/>
        <w:t xml:space="preserve">                      02/2018 – 04/2018</w:t>
      </w:r>
    </w:p>
    <w:p w14:paraId="6B945DA1" w14:textId="05B75F4A" w:rsidR="0031417A" w:rsidRDefault="0031417A" w:rsidP="0031417A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 w:rsidRPr="00286077">
        <w:rPr>
          <w:sz w:val="21"/>
          <w:szCs w:val="21"/>
        </w:rPr>
        <w:t>Developed a</w:t>
      </w:r>
      <w:r>
        <w:rPr>
          <w:sz w:val="21"/>
          <w:szCs w:val="21"/>
        </w:rPr>
        <w:t>n</w:t>
      </w:r>
      <w:r w:rsidRPr="00286077">
        <w:rPr>
          <w:sz w:val="21"/>
          <w:szCs w:val="21"/>
        </w:rPr>
        <w:t xml:space="preserve"> </w:t>
      </w:r>
      <w:r>
        <w:rPr>
          <w:sz w:val="21"/>
          <w:szCs w:val="21"/>
        </w:rPr>
        <w:t>elastic application on AWS for image recognition using a deep learning model.</w:t>
      </w:r>
      <w:r w:rsidRPr="00286077">
        <w:rPr>
          <w:sz w:val="21"/>
          <w:szCs w:val="21"/>
        </w:rPr>
        <w:t xml:space="preserve"> </w:t>
      </w:r>
      <w:r>
        <w:rPr>
          <w:sz w:val="21"/>
          <w:szCs w:val="21"/>
        </w:rPr>
        <w:t>Developed a PHP application to handle the end-user interaction.</w:t>
      </w:r>
    </w:p>
    <w:p w14:paraId="28EBF2EA" w14:textId="0923C233" w:rsidR="0031417A" w:rsidRPr="00286077" w:rsidRDefault="0031417A" w:rsidP="0031417A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java programs to interact and provide cross interaction between different AWS resources like EC2, S3, SQS and CloudWatch to handle the data flow. </w:t>
      </w:r>
    </w:p>
    <w:p w14:paraId="0A7B92BC" w14:textId="6DAB14FB" w:rsidR="0031417A" w:rsidRPr="00003BC6" w:rsidRDefault="0031417A" w:rsidP="00003BC6">
      <w:pPr>
        <w:pStyle w:val="ListParagraph"/>
        <w:numPr>
          <w:ilvl w:val="0"/>
          <w:numId w:val="9"/>
        </w:numPr>
        <w:ind w:left="-360" w:right="-547" w:hanging="180"/>
        <w:jc w:val="both"/>
        <w:rPr>
          <w:sz w:val="21"/>
          <w:szCs w:val="21"/>
        </w:rPr>
      </w:pPr>
      <w:r>
        <w:rPr>
          <w:sz w:val="21"/>
          <w:szCs w:val="21"/>
        </w:rPr>
        <w:t>Implemented a load balancing algorithm to automatically scale in and out on demand and in a cost-effective manner. Reduced time overhead by 2 minutes by experimenting with instance metrics.</w:t>
      </w:r>
    </w:p>
    <w:p w14:paraId="2E36B738" w14:textId="77777777" w:rsidR="006A18FA" w:rsidRPr="00286077" w:rsidRDefault="006A18FA" w:rsidP="00686606">
      <w:pPr>
        <w:pBdr>
          <w:bottom w:val="single" w:sz="12" w:space="1" w:color="auto"/>
        </w:pBdr>
        <w:ind w:left="-360" w:right="-540" w:hanging="180"/>
        <w:jc w:val="both"/>
        <w:outlineLvl w:val="0"/>
        <w:rPr>
          <w:b/>
          <w:sz w:val="21"/>
          <w:szCs w:val="21"/>
        </w:rPr>
      </w:pPr>
      <w:r w:rsidRPr="00286077">
        <w:rPr>
          <w:b/>
          <w:sz w:val="21"/>
          <w:szCs w:val="21"/>
        </w:rPr>
        <w:t>CERTIFICATIONS</w:t>
      </w:r>
    </w:p>
    <w:p w14:paraId="0C95D193" w14:textId="4FB317DA" w:rsidR="0031417A" w:rsidRPr="00003BC6" w:rsidRDefault="006A18FA" w:rsidP="0031417A">
      <w:pPr>
        <w:pStyle w:val="Body2"/>
        <w:numPr>
          <w:ilvl w:val="0"/>
          <w:numId w:val="10"/>
        </w:numPr>
        <w:spacing w:line="240" w:lineRule="auto"/>
        <w:ind w:left="-360" w:right="-540" w:hanging="180"/>
        <w:rPr>
          <w:rFonts w:asciiTheme="minorHAnsi" w:hAnsiTheme="minorHAnsi"/>
          <w:color w:val="000000"/>
          <w:sz w:val="21"/>
          <w:szCs w:val="21"/>
        </w:rPr>
      </w:pPr>
      <w:r w:rsidRPr="00286077">
        <w:rPr>
          <w:rFonts w:asciiTheme="minorHAnsi" w:hAnsiTheme="minorHAnsi"/>
          <w:color w:val="000000"/>
          <w:sz w:val="21"/>
          <w:szCs w:val="21"/>
        </w:rPr>
        <w:t xml:space="preserve">Deep Learning Specialization on Coursera.                                          </w:t>
      </w:r>
      <w:r w:rsidRPr="00286077">
        <w:rPr>
          <w:rFonts w:asciiTheme="minorHAnsi" w:hAnsiTheme="minorHAnsi"/>
          <w:color w:val="000000"/>
          <w:sz w:val="21"/>
          <w:szCs w:val="21"/>
        </w:rPr>
        <w:tab/>
        <w:t xml:space="preserve">           </w:t>
      </w:r>
      <w:r w:rsidRPr="00286077">
        <w:rPr>
          <w:rFonts w:asciiTheme="minorHAnsi" w:hAnsiTheme="minorHAnsi"/>
          <w:color w:val="000000"/>
          <w:sz w:val="21"/>
          <w:szCs w:val="21"/>
        </w:rPr>
        <w:tab/>
      </w:r>
      <w:r w:rsidRPr="00286077">
        <w:rPr>
          <w:rFonts w:asciiTheme="minorHAnsi" w:hAnsiTheme="minorHAnsi"/>
          <w:color w:val="000000"/>
          <w:sz w:val="21"/>
          <w:szCs w:val="21"/>
        </w:rPr>
        <w:tab/>
        <w:t xml:space="preserve">         </w:t>
      </w:r>
      <w:r w:rsidRPr="00286077">
        <w:rPr>
          <w:rFonts w:asciiTheme="minorHAnsi" w:hAnsiTheme="minorHAnsi"/>
          <w:color w:val="000000"/>
          <w:sz w:val="21"/>
          <w:szCs w:val="21"/>
        </w:rPr>
        <w:tab/>
        <w:t xml:space="preserve">     </w:t>
      </w:r>
      <w:r w:rsidR="00081F10" w:rsidRPr="00286077">
        <w:rPr>
          <w:rFonts w:asciiTheme="minorHAnsi" w:hAnsiTheme="minorHAnsi"/>
          <w:color w:val="000000"/>
          <w:sz w:val="21"/>
          <w:szCs w:val="21"/>
        </w:rPr>
        <w:t xml:space="preserve">   </w:t>
      </w:r>
      <w:r w:rsidRPr="00286077">
        <w:rPr>
          <w:rFonts w:asciiTheme="minorHAnsi" w:hAnsiTheme="minorHAnsi"/>
          <w:color w:val="000000"/>
          <w:sz w:val="21"/>
          <w:szCs w:val="21"/>
        </w:rPr>
        <w:t>12/2017 - 01/2018</w:t>
      </w:r>
    </w:p>
    <w:sectPr w:rsidR="0031417A" w:rsidRPr="00003BC6" w:rsidSect="006E7FE7">
      <w:pgSz w:w="12240" w:h="15840"/>
      <w:pgMar w:top="351" w:right="1440" w:bottom="51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oefler Text">
    <w:panose1 w:val="02030602050506020203"/>
    <w:charset w:val="00"/>
    <w:family w:val="roman"/>
    <w:pitch w:val="variable"/>
    <w:sig w:usb0="800002FF" w:usb1="5000204B" w:usb2="00000004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345D4C"/>
    <w:multiLevelType w:val="hybridMultilevel"/>
    <w:tmpl w:val="B6F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03D2A"/>
    <w:multiLevelType w:val="hybridMultilevel"/>
    <w:tmpl w:val="826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83B6B"/>
    <w:multiLevelType w:val="hybridMultilevel"/>
    <w:tmpl w:val="620CF7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C61B68"/>
    <w:multiLevelType w:val="hybridMultilevel"/>
    <w:tmpl w:val="18F6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717D3"/>
    <w:multiLevelType w:val="hybridMultilevel"/>
    <w:tmpl w:val="562403C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9FC4A1D"/>
    <w:multiLevelType w:val="hybridMultilevel"/>
    <w:tmpl w:val="22824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0F1C11"/>
    <w:multiLevelType w:val="hybridMultilevel"/>
    <w:tmpl w:val="C264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7D60"/>
    <w:multiLevelType w:val="hybridMultilevel"/>
    <w:tmpl w:val="2E90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93358"/>
    <w:multiLevelType w:val="hybridMultilevel"/>
    <w:tmpl w:val="9D16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86CDB"/>
    <w:multiLevelType w:val="hybridMultilevel"/>
    <w:tmpl w:val="9076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1233F"/>
    <w:multiLevelType w:val="hybridMultilevel"/>
    <w:tmpl w:val="37CA8D1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7AC47E36"/>
    <w:multiLevelType w:val="hybridMultilevel"/>
    <w:tmpl w:val="F9DC17D8"/>
    <w:lvl w:ilvl="0" w:tplc="F368A5EC">
      <w:numFmt w:val="bullet"/>
      <w:lvlText w:val="•"/>
      <w:lvlJc w:val="left"/>
      <w:pPr>
        <w:ind w:left="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4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3"/>
    <w:rsid w:val="00001CDA"/>
    <w:rsid w:val="00003BC6"/>
    <w:rsid w:val="00081F10"/>
    <w:rsid w:val="000B4DF1"/>
    <w:rsid w:val="000C344C"/>
    <w:rsid w:val="001136CE"/>
    <w:rsid w:val="001316B7"/>
    <w:rsid w:val="00170539"/>
    <w:rsid w:val="00185ED6"/>
    <w:rsid w:val="0019557C"/>
    <w:rsid w:val="001C7F45"/>
    <w:rsid w:val="001D585B"/>
    <w:rsid w:val="00245141"/>
    <w:rsid w:val="00286077"/>
    <w:rsid w:val="002E78AE"/>
    <w:rsid w:val="0031417A"/>
    <w:rsid w:val="00347501"/>
    <w:rsid w:val="0038104F"/>
    <w:rsid w:val="00383D08"/>
    <w:rsid w:val="00390C66"/>
    <w:rsid w:val="003D5A38"/>
    <w:rsid w:val="0044166C"/>
    <w:rsid w:val="00453F75"/>
    <w:rsid w:val="004656AD"/>
    <w:rsid w:val="004A2E01"/>
    <w:rsid w:val="004D1E1F"/>
    <w:rsid w:val="004F05EB"/>
    <w:rsid w:val="00523990"/>
    <w:rsid w:val="00540291"/>
    <w:rsid w:val="0055306E"/>
    <w:rsid w:val="005B2FEC"/>
    <w:rsid w:val="005C3703"/>
    <w:rsid w:val="006247B3"/>
    <w:rsid w:val="00646C3E"/>
    <w:rsid w:val="006515B8"/>
    <w:rsid w:val="00686606"/>
    <w:rsid w:val="006944E6"/>
    <w:rsid w:val="006A18FA"/>
    <w:rsid w:val="006E7FE7"/>
    <w:rsid w:val="006F758E"/>
    <w:rsid w:val="007238A8"/>
    <w:rsid w:val="00733012"/>
    <w:rsid w:val="007B15BE"/>
    <w:rsid w:val="00855F86"/>
    <w:rsid w:val="00860775"/>
    <w:rsid w:val="008C42A8"/>
    <w:rsid w:val="0090501B"/>
    <w:rsid w:val="00914D33"/>
    <w:rsid w:val="00A1149A"/>
    <w:rsid w:val="00A5729A"/>
    <w:rsid w:val="00A82FA4"/>
    <w:rsid w:val="00BA3FB0"/>
    <w:rsid w:val="00BF185C"/>
    <w:rsid w:val="00C0615D"/>
    <w:rsid w:val="00C63D60"/>
    <w:rsid w:val="00D86D0D"/>
    <w:rsid w:val="00DA0267"/>
    <w:rsid w:val="00DD7697"/>
    <w:rsid w:val="00E72C70"/>
    <w:rsid w:val="00EA5455"/>
    <w:rsid w:val="00EA7BB6"/>
    <w:rsid w:val="00F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381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2">
    <w:name w:val="Body 2"/>
    <w:rsid w:val="006A18FA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</w:rPr>
  </w:style>
  <w:style w:type="paragraph" w:styleId="ListParagraph">
    <w:name w:val="List Paragraph"/>
    <w:basedOn w:val="Normal"/>
    <w:uiPriority w:val="34"/>
    <w:qFormat/>
    <w:rsid w:val="006A18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18FA"/>
    <w:rPr>
      <w:b/>
      <w:bCs/>
    </w:rPr>
  </w:style>
  <w:style w:type="character" w:styleId="Hyperlink">
    <w:name w:val="Hyperlink"/>
    <w:basedOn w:val="DefaultParagraphFont"/>
    <w:uiPriority w:val="99"/>
    <w:unhideWhenUsed/>
    <w:rsid w:val="004F0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5E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A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D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3C86F8-A87E-B44B-BDFD-0A273A6F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Gondane (Student)</dc:creator>
  <cp:keywords/>
  <dc:description/>
  <cp:lastModifiedBy>Shubham Gondane (Student)</cp:lastModifiedBy>
  <cp:revision>52</cp:revision>
  <cp:lastPrinted>2018-09-20T09:37:00Z</cp:lastPrinted>
  <dcterms:created xsi:type="dcterms:W3CDTF">2018-09-05T06:20:00Z</dcterms:created>
  <dcterms:modified xsi:type="dcterms:W3CDTF">2019-04-26T03:35:00Z</dcterms:modified>
</cp:coreProperties>
</file>